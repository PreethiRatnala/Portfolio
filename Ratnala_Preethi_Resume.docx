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0208BA" w14:textId="77777777" w:rsidR="00B33EAF" w:rsidRDefault="00000000">
      <w:pPr>
        <w:pStyle w:val="div"/>
        <w:spacing w:line="840" w:lineRule="exact"/>
        <w:rPr>
          <w:rFonts w:ascii="Century Gothic" w:eastAsia="Century Gothic" w:hAnsi="Century Gothic" w:cs="Century Gothic"/>
          <w:caps/>
          <w:color w:val="000000"/>
          <w:sz w:val="72"/>
          <w:szCs w:val="72"/>
        </w:rPr>
      </w:pPr>
      <w:r>
        <w:rPr>
          <w:rStyle w:val="divnamespanfName"/>
          <w:rFonts w:ascii="Century Gothic" w:eastAsia="Century Gothic" w:hAnsi="Century Gothic" w:cs="Century Gothic"/>
          <w:caps/>
          <w:color w:val="000000"/>
          <w:sz w:val="72"/>
          <w:szCs w:val="72"/>
        </w:rPr>
        <w:t>Preethi</w:t>
      </w:r>
      <w:r>
        <w:rPr>
          <w:rFonts w:ascii="Century Gothic" w:eastAsia="Century Gothic" w:hAnsi="Century Gothic" w:cs="Century Gothic"/>
          <w:caps/>
          <w:color w:val="000000"/>
          <w:sz w:val="72"/>
          <w:szCs w:val="72"/>
        </w:rPr>
        <w:t xml:space="preserve"> </w:t>
      </w:r>
      <w:r>
        <w:rPr>
          <w:rStyle w:val="span"/>
          <w:rFonts w:ascii="Century Gothic" w:eastAsia="Century Gothic" w:hAnsi="Century Gothic" w:cs="Century Gothic"/>
          <w:caps/>
          <w:color w:val="000000"/>
          <w:sz w:val="72"/>
          <w:szCs w:val="72"/>
        </w:rPr>
        <w:t>Ratnala</w:t>
      </w:r>
    </w:p>
    <w:p w14:paraId="4CEC812C" w14:textId="6708DB78" w:rsidR="00B33EAF" w:rsidRDefault="00000000" w:rsidP="005A4DC4">
      <w:pPr>
        <w:pStyle w:val="div"/>
        <w:spacing w:line="100" w:lineRule="exact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 </w:t>
      </w:r>
    </w:p>
    <w:p w14:paraId="752317E9" w14:textId="20A2F58C" w:rsidR="005A4DC4" w:rsidRDefault="00000000" w:rsidP="005A4DC4">
      <w:pPr>
        <w:pBdr>
          <w:top w:val="single" w:sz="16" w:space="18" w:color="DADADA"/>
        </w:pBdr>
        <w:spacing w:line="340" w:lineRule="atLeast"/>
        <w:textAlignment w:val="auto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Hyderabad, India 500032 | +918500879367 | preethi.ratnala64@gmail.com </w:t>
      </w:r>
    </w:p>
    <w:p w14:paraId="34958207" w14:textId="77777777" w:rsidR="005A4DC4" w:rsidRDefault="005A4DC4" w:rsidP="005A4DC4">
      <w:pPr>
        <w:pBdr>
          <w:top w:val="single" w:sz="16" w:space="18" w:color="DADADA"/>
        </w:pBdr>
        <w:spacing w:line="340" w:lineRule="atLeast"/>
        <w:textAlignment w:val="auto"/>
        <w:rPr>
          <w:rStyle w:val="span"/>
          <w:rFonts w:ascii="Century Gothic" w:eastAsia="Century Gothic" w:hAnsi="Century Gothic" w:cs="Century Gothic"/>
          <w:sz w:val="22"/>
          <w:szCs w:val="22"/>
        </w:rPr>
      </w:pPr>
    </w:p>
    <w:p w14:paraId="79EC812A" w14:textId="662EEAB7" w:rsidR="005A4DC4" w:rsidRPr="005A4DC4" w:rsidRDefault="00000000" w:rsidP="005A4DC4">
      <w:pPr>
        <w:pStyle w:val="ulli"/>
        <w:spacing w:line="34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WWW:</w:t>
      </w:r>
      <w:r w:rsidR="005A4DC4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 xml:space="preserve"> </w:t>
      </w:r>
      <w:hyperlink r:id="rId5" w:history="1">
        <w:r w:rsidR="005A4DC4" w:rsidRPr="00551079">
          <w:rPr>
            <w:rStyle w:val="Hyperlink"/>
            <w:rFonts w:ascii="Century Gothic" w:eastAsia="Century Gothic" w:hAnsi="Century Gothic" w:cs="Century Gothic"/>
            <w:sz w:val="22"/>
            <w:szCs w:val="22"/>
          </w:rPr>
          <w:t>https://preethiratnala.github.io/Portfolio/</w:t>
        </w:r>
      </w:hyperlink>
      <w:r>
        <w:rPr>
          <w:rStyle w:val="documentsocial-linknth-last-child1sprtr"/>
          <w:rFonts w:ascii="Century Gothic" w:eastAsia="Century Gothic" w:hAnsi="Century Gothic" w:cs="Century Gothic"/>
          <w:sz w:val="22"/>
          <w:szCs w:val="22"/>
        </w:rPr>
        <w:t> |</w:t>
      </w:r>
    </w:p>
    <w:p w14:paraId="152CF81A" w14:textId="40077A52" w:rsidR="00B33EAF" w:rsidRDefault="00000000">
      <w:pPr>
        <w:pStyle w:val="divdocumentdivsectiontitle"/>
        <w:spacing w:before="240" w:after="6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Summary</w:t>
      </w:r>
    </w:p>
    <w:p w14:paraId="61CF7872" w14:textId="30EF5968" w:rsidR="005A4DC4" w:rsidRPr="005A4DC4" w:rsidRDefault="00000000" w:rsidP="005A4DC4">
      <w:pPr>
        <w:pStyle w:val="p"/>
        <w:spacing w:line="34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Highly motivated employee with desire to take on new challenges. Strong work ethic, adaptability, and exceptional interpersonal skills. Adept at working effectively unsupervised and quickly mastering new skills.</w:t>
      </w:r>
    </w:p>
    <w:p w14:paraId="432B1407" w14:textId="01241F40" w:rsidR="00B33EAF" w:rsidRDefault="00000000">
      <w:pPr>
        <w:pStyle w:val="divdocumentdivsectiontitle"/>
        <w:spacing w:before="240" w:after="6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Skills</w:t>
      </w:r>
    </w:p>
    <w:tbl>
      <w:tblPr>
        <w:tblStyle w:val="divdocumenttable"/>
        <w:tblW w:w="0" w:type="auto"/>
        <w:tblInd w:w="23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170"/>
        <w:gridCol w:w="4170"/>
      </w:tblGrid>
      <w:tr w:rsidR="00B33EAF" w14:paraId="7829DAB3" w14:textId="77777777">
        <w:tc>
          <w:tcPr>
            <w:tcW w:w="417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AC18B2" w14:textId="77777777" w:rsidR="00B33EAF" w:rsidRDefault="00000000">
            <w:pPr>
              <w:pStyle w:val="ulli"/>
              <w:numPr>
                <w:ilvl w:val="0"/>
                <w:numId w:val="1"/>
              </w:numPr>
              <w:spacing w:line="340" w:lineRule="atLeast"/>
              <w:ind w:left="640" w:hanging="26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SQL</w:t>
            </w:r>
          </w:p>
          <w:p w14:paraId="733C61CB" w14:textId="77777777" w:rsidR="00B33EAF" w:rsidRDefault="00000000">
            <w:pPr>
              <w:pStyle w:val="ulli"/>
              <w:numPr>
                <w:ilvl w:val="0"/>
                <w:numId w:val="1"/>
              </w:numPr>
              <w:spacing w:line="340" w:lineRule="atLeast"/>
              <w:ind w:left="640" w:hanging="26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Python</w:t>
            </w:r>
          </w:p>
          <w:p w14:paraId="6E808F9F" w14:textId="77777777" w:rsidR="00B33EAF" w:rsidRDefault="00000000">
            <w:pPr>
              <w:pStyle w:val="ulli"/>
              <w:numPr>
                <w:ilvl w:val="0"/>
                <w:numId w:val="1"/>
              </w:numPr>
              <w:spacing w:line="340" w:lineRule="atLeast"/>
              <w:ind w:left="640" w:hanging="26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LINUX</w:t>
            </w:r>
          </w:p>
          <w:p w14:paraId="5512AFBC" w14:textId="77777777" w:rsidR="00B33EAF" w:rsidRDefault="00000000">
            <w:pPr>
              <w:pStyle w:val="ulli"/>
              <w:numPr>
                <w:ilvl w:val="0"/>
                <w:numId w:val="1"/>
              </w:numPr>
              <w:spacing w:line="340" w:lineRule="atLeast"/>
              <w:ind w:left="640" w:hanging="26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Windows</w:t>
            </w:r>
          </w:p>
          <w:p w14:paraId="48ECAB91" w14:textId="77777777" w:rsidR="00B33EAF" w:rsidRDefault="00000000">
            <w:pPr>
              <w:pStyle w:val="ulli"/>
              <w:numPr>
                <w:ilvl w:val="0"/>
                <w:numId w:val="1"/>
              </w:numPr>
              <w:spacing w:line="340" w:lineRule="atLeast"/>
              <w:ind w:left="640" w:hanging="26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IOS</w:t>
            </w:r>
          </w:p>
          <w:p w14:paraId="3A7EC593" w14:textId="77777777" w:rsidR="00B33EAF" w:rsidRDefault="00000000">
            <w:pPr>
              <w:pStyle w:val="ulli"/>
              <w:numPr>
                <w:ilvl w:val="0"/>
                <w:numId w:val="1"/>
              </w:numPr>
              <w:spacing w:line="340" w:lineRule="atLeast"/>
              <w:ind w:left="640" w:hanging="26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Oracle 11g</w:t>
            </w:r>
          </w:p>
          <w:p w14:paraId="2C6E6175" w14:textId="77777777" w:rsidR="00B33EAF" w:rsidRDefault="00000000">
            <w:pPr>
              <w:pStyle w:val="ulli"/>
              <w:numPr>
                <w:ilvl w:val="0"/>
                <w:numId w:val="1"/>
              </w:numPr>
              <w:spacing w:line="340" w:lineRule="atLeast"/>
              <w:ind w:left="640" w:hanging="26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UNIX Shell Scripting</w:t>
            </w:r>
          </w:p>
        </w:tc>
        <w:tc>
          <w:tcPr>
            <w:tcW w:w="417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9DA32B" w14:textId="77777777" w:rsidR="00B33EAF" w:rsidRDefault="00000000">
            <w:pPr>
              <w:pStyle w:val="ulli"/>
              <w:numPr>
                <w:ilvl w:val="0"/>
                <w:numId w:val="2"/>
              </w:numPr>
              <w:spacing w:line="340" w:lineRule="atLeast"/>
              <w:ind w:left="640" w:hanging="26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Confluence</w:t>
            </w:r>
          </w:p>
          <w:p w14:paraId="37895E0C" w14:textId="77777777" w:rsidR="00B33EAF" w:rsidRDefault="00000000">
            <w:pPr>
              <w:pStyle w:val="ulli"/>
              <w:numPr>
                <w:ilvl w:val="0"/>
                <w:numId w:val="2"/>
              </w:numPr>
              <w:spacing w:line="340" w:lineRule="atLeast"/>
              <w:ind w:left="640" w:hanging="26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RMJ</w:t>
            </w:r>
          </w:p>
          <w:p w14:paraId="2BE9B965" w14:textId="77777777" w:rsidR="00B33EAF" w:rsidRDefault="00000000">
            <w:pPr>
              <w:pStyle w:val="ulli"/>
              <w:numPr>
                <w:ilvl w:val="0"/>
                <w:numId w:val="2"/>
              </w:numPr>
              <w:spacing w:line="340" w:lineRule="atLeast"/>
              <w:ind w:left="640" w:hanging="26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TOAD</w:t>
            </w:r>
          </w:p>
          <w:p w14:paraId="407A12A9" w14:textId="77777777" w:rsidR="00B33EAF" w:rsidRDefault="00000000">
            <w:pPr>
              <w:pStyle w:val="ulli"/>
              <w:numPr>
                <w:ilvl w:val="0"/>
                <w:numId w:val="2"/>
              </w:numPr>
              <w:spacing w:line="340" w:lineRule="atLeast"/>
              <w:ind w:left="640" w:hanging="26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SQL Developer</w:t>
            </w:r>
          </w:p>
          <w:p w14:paraId="262AB55D" w14:textId="77777777" w:rsidR="00B33EAF" w:rsidRDefault="00000000">
            <w:pPr>
              <w:pStyle w:val="ulli"/>
              <w:numPr>
                <w:ilvl w:val="0"/>
                <w:numId w:val="2"/>
              </w:numPr>
              <w:spacing w:line="340" w:lineRule="atLeast"/>
              <w:ind w:left="640" w:hanging="26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Putty</w:t>
            </w:r>
          </w:p>
          <w:p w14:paraId="4F7C6DB4" w14:textId="77777777" w:rsidR="00B33EAF" w:rsidRDefault="00000000">
            <w:pPr>
              <w:pStyle w:val="ulli"/>
              <w:numPr>
                <w:ilvl w:val="0"/>
                <w:numId w:val="2"/>
              </w:numPr>
              <w:spacing w:line="340" w:lineRule="atLeast"/>
              <w:ind w:left="640" w:hanging="26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VS code</w:t>
            </w:r>
          </w:p>
          <w:p w14:paraId="73895FB7" w14:textId="77777777" w:rsidR="00B33EAF" w:rsidRDefault="00000000">
            <w:pPr>
              <w:pStyle w:val="ulli"/>
              <w:numPr>
                <w:ilvl w:val="0"/>
                <w:numId w:val="2"/>
              </w:numPr>
              <w:spacing w:line="340" w:lineRule="atLeast"/>
              <w:ind w:left="640" w:hanging="26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MobaXterm</w:t>
            </w:r>
          </w:p>
        </w:tc>
      </w:tr>
    </w:tbl>
    <w:p w14:paraId="6715B86D" w14:textId="77777777" w:rsidR="005A4DC4" w:rsidRDefault="005A4DC4">
      <w:pPr>
        <w:pStyle w:val="divdocumentdivsectiontitle"/>
        <w:spacing w:before="240" w:after="60"/>
        <w:rPr>
          <w:rFonts w:ascii="Century Gothic" w:eastAsia="Century Gothic" w:hAnsi="Century Gothic" w:cs="Century Gothic"/>
          <w:b/>
          <w:bCs/>
          <w:caps/>
        </w:rPr>
      </w:pPr>
    </w:p>
    <w:p w14:paraId="78B80287" w14:textId="6F4C8EF8" w:rsidR="00B33EAF" w:rsidRDefault="00000000">
      <w:pPr>
        <w:pStyle w:val="divdocumentdivsectiontitle"/>
        <w:spacing w:before="240" w:after="6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Experience</w:t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340"/>
      </w:tblGrid>
      <w:tr w:rsidR="00B33EAF" w14:paraId="78E1D018" w14:textId="77777777">
        <w:trPr>
          <w:tblCellSpacing w:w="0" w:type="dxa"/>
        </w:trPr>
        <w:tc>
          <w:tcPr>
            <w:tcW w:w="23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45FED6" w14:textId="77777777" w:rsidR="00B33EAF" w:rsidRDefault="00000000">
            <w:pPr>
              <w:pStyle w:val="divdocumentdivparagraphspandateswrapperParagraph"/>
              <w:spacing w:line="360" w:lineRule="atLeast"/>
              <w:textAlignment w:val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sz w:val="10"/>
                <w:szCs w:val="10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11/2021</w:t>
            </w:r>
            <w:r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to Current</w:t>
            </w:r>
          </w:p>
        </w:tc>
        <w:tc>
          <w:tcPr>
            <w:tcW w:w="83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4E3315" w14:textId="77777777" w:rsidR="00B33EAF" w:rsidRDefault="00000000">
            <w:pPr>
              <w:pStyle w:val="divdocumentdivparagraphspandateswrapperParagraph"/>
              <w:spacing w:line="360" w:lineRule="atLeast"/>
              <w:textAlignment w:val="auto"/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>
              <w:rPr>
                <w:rStyle w:val="spanjobtitle"/>
                <w:rFonts w:ascii="Century Gothic" w:eastAsia="Century Gothic" w:hAnsi="Century Gothic" w:cs="Century Gothic"/>
                <w:sz w:val="22"/>
                <w:szCs w:val="22"/>
              </w:rPr>
              <w:t>Associate Consultant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</w:p>
          <w:p w14:paraId="010A7038" w14:textId="77777777" w:rsidR="00B33EAF" w:rsidRDefault="00000000">
            <w:pPr>
              <w:pStyle w:val="spanpaddedline"/>
              <w:spacing w:line="360" w:lineRule="atLeast"/>
              <w:rPr>
                <w:rStyle w:val="divdocumentsinglecolumnCharacter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sz w:val="22"/>
                <w:szCs w:val="22"/>
              </w:rPr>
              <w:t>Capgemini</w:t>
            </w:r>
            <w:r>
              <w:rPr>
                <w:rStyle w:val="span"/>
                <w:rFonts w:ascii="Century Gothic" w:eastAsia="Century Gothic" w:hAnsi="Century Gothic" w:cs="Century Gothic"/>
                <w:sz w:val="16"/>
                <w:szCs w:val="16"/>
              </w:rPr>
              <w:t xml:space="preserve"> </w:t>
            </w:r>
            <w:r>
              <w:rPr>
                <w:rStyle w:val="span"/>
                <w:rFonts w:ascii="PMingLiU" w:eastAsia="PMingLiU" w:hAnsi="PMingLiU" w:cs="PMingLiU"/>
                <w:sz w:val="16"/>
                <w:szCs w:val="16"/>
              </w:rPr>
              <w:t>－</w:t>
            </w:r>
            <w:r>
              <w:rPr>
                <w:rStyle w:val="span"/>
                <w:rFonts w:ascii="Century Gothic" w:eastAsia="Century Gothic" w:hAnsi="Century Gothic" w:cs="Century Gothic"/>
                <w:sz w:val="16"/>
                <w:szCs w:val="16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Hyderabad, India</w:t>
            </w:r>
          </w:p>
          <w:p w14:paraId="087FC1AE" w14:textId="77777777" w:rsidR="00B33EAF" w:rsidRDefault="00000000">
            <w:pPr>
              <w:pStyle w:val="ulli"/>
              <w:numPr>
                <w:ilvl w:val="0"/>
                <w:numId w:val="3"/>
              </w:numPr>
              <w:spacing w:line="360" w:lineRule="atLeast"/>
              <w:ind w:left="64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Having 2+ years of experience in working with automation scripts, SQL, Siebel Operations</w:t>
            </w:r>
          </w:p>
          <w:p w14:paraId="2835DF92" w14:textId="77777777" w:rsidR="00B33EAF" w:rsidRDefault="00000000">
            <w:pPr>
              <w:pStyle w:val="ulli"/>
              <w:numPr>
                <w:ilvl w:val="0"/>
                <w:numId w:val="3"/>
              </w:numPr>
              <w:spacing w:line="360" w:lineRule="atLeast"/>
              <w:ind w:left="64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Good Knowledge in Oracle 11g</w:t>
            </w:r>
          </w:p>
          <w:p w14:paraId="35CE9B3A" w14:textId="77777777" w:rsidR="00B33EAF" w:rsidRDefault="00000000">
            <w:pPr>
              <w:pStyle w:val="ulli"/>
              <w:numPr>
                <w:ilvl w:val="0"/>
                <w:numId w:val="3"/>
              </w:numPr>
              <w:spacing w:line="360" w:lineRule="atLeast"/>
              <w:ind w:left="64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Extensive experience in UNIX shell scripting (Bash Scripting)</w:t>
            </w:r>
          </w:p>
          <w:p w14:paraId="5225BE39" w14:textId="30AD711C" w:rsidR="00B33EAF" w:rsidRDefault="00000000">
            <w:pPr>
              <w:pStyle w:val="ulli"/>
              <w:numPr>
                <w:ilvl w:val="0"/>
                <w:numId w:val="3"/>
              </w:numPr>
              <w:spacing w:line="360" w:lineRule="atLeast"/>
              <w:ind w:left="64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 xml:space="preserve">Significant experience in trouble shooting and job monitoring of RMJ </w:t>
            </w:r>
            <w:r w:rsidR="005A4DC4"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jobs.</w:t>
            </w:r>
          </w:p>
          <w:p w14:paraId="0CFF7111" w14:textId="77777777" w:rsidR="00B33EAF" w:rsidRDefault="00000000">
            <w:pPr>
              <w:pStyle w:val="ulli"/>
              <w:numPr>
                <w:ilvl w:val="0"/>
                <w:numId w:val="3"/>
              </w:numPr>
              <w:spacing w:line="360" w:lineRule="atLeast"/>
              <w:ind w:left="64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Possessed strong working expertise with Topdesk, Grafana, Confluence, OEM, MobaXterm, RMJ and Putty</w:t>
            </w:r>
          </w:p>
          <w:p w14:paraId="3EA16348" w14:textId="77777777" w:rsidR="00B33EAF" w:rsidRDefault="00000000">
            <w:pPr>
              <w:pStyle w:val="ulli"/>
              <w:numPr>
                <w:ilvl w:val="0"/>
                <w:numId w:val="3"/>
              </w:numPr>
              <w:spacing w:line="360" w:lineRule="atLeast"/>
              <w:ind w:left="64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Good working experience in automating the workflows using Power Automate by Microsoft</w:t>
            </w:r>
          </w:p>
          <w:p w14:paraId="506A8D48" w14:textId="77777777" w:rsidR="00B33EAF" w:rsidRDefault="00000000">
            <w:pPr>
              <w:pStyle w:val="ulli"/>
              <w:numPr>
                <w:ilvl w:val="0"/>
                <w:numId w:val="3"/>
              </w:numPr>
              <w:spacing w:line="360" w:lineRule="atLeast"/>
              <w:ind w:left="64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Good experience in data patching and housekeeping activities</w:t>
            </w:r>
          </w:p>
          <w:p w14:paraId="22BAF1FA" w14:textId="77777777" w:rsidR="00B33EAF" w:rsidRDefault="00000000">
            <w:pPr>
              <w:pStyle w:val="ulli"/>
              <w:numPr>
                <w:ilvl w:val="0"/>
                <w:numId w:val="3"/>
              </w:numPr>
              <w:spacing w:line="360" w:lineRule="atLeast"/>
              <w:ind w:left="640" w:hanging="26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Solid experience utilizing Power Point and Excel to create eye-catching reports.</w:t>
            </w:r>
          </w:p>
        </w:tc>
      </w:tr>
    </w:tbl>
    <w:p w14:paraId="0EB8F5C5" w14:textId="77777777" w:rsidR="005A4DC4" w:rsidRDefault="005A4DC4">
      <w:pPr>
        <w:pStyle w:val="divdocumentdivsectiontitle"/>
        <w:spacing w:before="240" w:after="60"/>
        <w:rPr>
          <w:rFonts w:ascii="Century Gothic" w:eastAsia="Century Gothic" w:hAnsi="Century Gothic" w:cs="Century Gothic"/>
          <w:b/>
          <w:bCs/>
          <w:caps/>
        </w:rPr>
      </w:pPr>
    </w:p>
    <w:p w14:paraId="27952B68" w14:textId="77777777" w:rsidR="005A4DC4" w:rsidRDefault="005A4DC4">
      <w:pPr>
        <w:pStyle w:val="divdocumentdivsectiontitle"/>
        <w:spacing w:before="240" w:after="60"/>
        <w:rPr>
          <w:rFonts w:ascii="Century Gothic" w:eastAsia="Century Gothic" w:hAnsi="Century Gothic" w:cs="Century Gothic"/>
          <w:b/>
          <w:bCs/>
          <w:caps/>
        </w:rPr>
      </w:pPr>
    </w:p>
    <w:p w14:paraId="09F9257A" w14:textId="68B94B93" w:rsidR="00B33EAF" w:rsidRDefault="00000000">
      <w:pPr>
        <w:pStyle w:val="divdocumentdivsectiontitle"/>
        <w:spacing w:before="240" w:after="6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Education and Training</w:t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340"/>
      </w:tblGrid>
      <w:tr w:rsidR="00B33EAF" w14:paraId="53BFD908" w14:textId="77777777">
        <w:trPr>
          <w:tblCellSpacing w:w="0" w:type="dxa"/>
        </w:trPr>
        <w:tc>
          <w:tcPr>
            <w:tcW w:w="23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1F7D6E" w14:textId="77777777" w:rsidR="00B33EAF" w:rsidRDefault="00000000">
            <w:pPr>
              <w:pStyle w:val="divdocumentdivparagraphspandateswrapperParagraph"/>
              <w:spacing w:line="360" w:lineRule="atLeast"/>
              <w:textAlignment w:val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sz w:val="10"/>
                <w:szCs w:val="10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03/2019</w:t>
            </w:r>
          </w:p>
        </w:tc>
        <w:tc>
          <w:tcPr>
            <w:tcW w:w="83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1BC311" w14:textId="77777777" w:rsidR="00B33EAF" w:rsidRDefault="00000000">
            <w:pPr>
              <w:pStyle w:val="divdocumentdivparagraphspandateswrapperParagraph"/>
              <w:spacing w:line="360" w:lineRule="atLeast"/>
              <w:textAlignment w:val="auto"/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>
              <w:rPr>
                <w:rStyle w:val="spandegree"/>
                <w:rFonts w:ascii="Century Gothic" w:eastAsia="Century Gothic" w:hAnsi="Century Gothic" w:cs="Century Gothic"/>
                <w:sz w:val="22"/>
                <w:szCs w:val="22"/>
              </w:rPr>
              <w:t>Master of Science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: Statistics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</w:p>
          <w:p w14:paraId="511768C6" w14:textId="77777777" w:rsidR="00B33EAF" w:rsidRDefault="00000000">
            <w:pPr>
              <w:pStyle w:val="spanpaddedline"/>
              <w:spacing w:line="360" w:lineRule="atLeast"/>
              <w:rPr>
                <w:rStyle w:val="divdocumentsinglecolumnCharacter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sz w:val="22"/>
                <w:szCs w:val="22"/>
              </w:rPr>
              <w:t>Acharya Nagarjuna University</w:t>
            </w:r>
            <w:r>
              <w:rPr>
                <w:rStyle w:val="divdocumentsinglecolumnCharacter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>
              <w:rPr>
                <w:rStyle w:val="spanhypenfont"/>
                <w:rFonts w:ascii="PMingLiU" w:eastAsia="PMingLiU" w:hAnsi="PMingLiU" w:cs="PMingLiU"/>
              </w:rPr>
              <w:t>－</w:t>
            </w:r>
            <w:r>
              <w:rPr>
                <w:rStyle w:val="spanhypenfont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Guntur</w:t>
            </w:r>
            <w:r>
              <w:rPr>
                <w:rStyle w:val="divdocumentsinglecolumnCharacter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</w:p>
          <w:p w14:paraId="0A1B48AD" w14:textId="77777777" w:rsidR="00B33EAF" w:rsidRDefault="00B33EAF">
            <w:pPr>
              <w:pStyle w:val="spanpaddedline"/>
              <w:spacing w:line="360" w:lineRule="atLeast"/>
              <w:rPr>
                <w:rStyle w:val="divdocumentsinglecolumnCharacter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01F5ECFD" w14:textId="77777777" w:rsidR="00B33EAF" w:rsidRDefault="00B33EAF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340"/>
      </w:tblGrid>
      <w:tr w:rsidR="00B33EAF" w14:paraId="58F4673A" w14:textId="77777777">
        <w:trPr>
          <w:tblCellSpacing w:w="0" w:type="dxa"/>
        </w:trPr>
        <w:tc>
          <w:tcPr>
            <w:tcW w:w="2300" w:type="dxa"/>
            <w:tcMar>
              <w:top w:w="80" w:type="dxa"/>
              <w:left w:w="0" w:type="dxa"/>
              <w:bottom w:w="0" w:type="dxa"/>
              <w:right w:w="0" w:type="dxa"/>
            </w:tcMar>
            <w:hideMark/>
          </w:tcPr>
          <w:p w14:paraId="52915AA9" w14:textId="77777777" w:rsidR="00B33EAF" w:rsidRDefault="00000000">
            <w:pPr>
              <w:pStyle w:val="divdocumentdivparagraphspandateswrapperParagraph"/>
              <w:spacing w:line="360" w:lineRule="atLeast"/>
              <w:textAlignment w:val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sz w:val="10"/>
                <w:szCs w:val="10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05/2017</w:t>
            </w:r>
          </w:p>
        </w:tc>
        <w:tc>
          <w:tcPr>
            <w:tcW w:w="8340" w:type="dxa"/>
            <w:tcMar>
              <w:top w:w="80" w:type="dxa"/>
              <w:left w:w="0" w:type="dxa"/>
              <w:bottom w:w="0" w:type="dxa"/>
              <w:right w:w="0" w:type="dxa"/>
            </w:tcMar>
            <w:hideMark/>
          </w:tcPr>
          <w:p w14:paraId="2D4FDA71" w14:textId="77777777" w:rsidR="00B33EAF" w:rsidRDefault="00000000">
            <w:pPr>
              <w:pStyle w:val="divdocumentdivparagraphspandateswrapperParagraph"/>
              <w:spacing w:line="360" w:lineRule="atLeast"/>
              <w:textAlignment w:val="auto"/>
              <w:rPr>
                <w:rStyle w:val="span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</w:pPr>
            <w:r>
              <w:rPr>
                <w:rStyle w:val="spandegree"/>
                <w:rFonts w:ascii="Century Gothic" w:eastAsia="Century Gothic" w:hAnsi="Century Gothic" w:cs="Century Gothic"/>
                <w:sz w:val="22"/>
                <w:szCs w:val="22"/>
              </w:rPr>
              <w:t>Bachelor of Science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: Statistics, Mathematics, Computer Science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</w:p>
          <w:p w14:paraId="6B7BF1BF" w14:textId="77777777" w:rsidR="00B33EAF" w:rsidRDefault="00000000">
            <w:pPr>
              <w:pStyle w:val="spanpaddedline"/>
              <w:spacing w:line="360" w:lineRule="atLeast"/>
              <w:rPr>
                <w:rStyle w:val="divdocumentsinglecolumnCharacter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pancompanyname"/>
                <w:rFonts w:ascii="Century Gothic" w:eastAsia="Century Gothic" w:hAnsi="Century Gothic" w:cs="Century Gothic"/>
                <w:sz w:val="22"/>
                <w:szCs w:val="22"/>
              </w:rPr>
              <w:t>Aditya Degree College for Women's</w:t>
            </w:r>
            <w:r>
              <w:rPr>
                <w:rStyle w:val="divdocumentsinglecolumnCharacter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>
              <w:rPr>
                <w:rStyle w:val="spanhypenfont"/>
                <w:rFonts w:ascii="PMingLiU" w:eastAsia="PMingLiU" w:hAnsi="PMingLiU" w:cs="PMingLiU"/>
              </w:rPr>
              <w:t>－</w:t>
            </w:r>
            <w:r>
              <w:rPr>
                <w:rStyle w:val="spanhypenfont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  <w:t>Kakinada</w:t>
            </w:r>
            <w:r>
              <w:rPr>
                <w:rStyle w:val="divdocumentsinglecolumnCharacter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</w:p>
          <w:p w14:paraId="0CF61E48" w14:textId="77777777" w:rsidR="00B33EAF" w:rsidRDefault="00B33EAF">
            <w:pPr>
              <w:pStyle w:val="spanpaddedline"/>
              <w:spacing w:line="360" w:lineRule="atLeast"/>
              <w:rPr>
                <w:rStyle w:val="divdocumentsinglecolumnCharacter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75F64542" w14:textId="77777777" w:rsidR="005A4DC4" w:rsidRDefault="005A4DC4">
      <w:pPr>
        <w:pStyle w:val="divdocumentdivsectiontitle"/>
        <w:spacing w:before="240" w:after="60"/>
        <w:rPr>
          <w:rFonts w:ascii="Century Gothic" w:eastAsia="Century Gothic" w:hAnsi="Century Gothic" w:cs="Century Gothic"/>
          <w:b/>
          <w:bCs/>
          <w:caps/>
        </w:rPr>
      </w:pPr>
    </w:p>
    <w:p w14:paraId="33290951" w14:textId="20AF08EE" w:rsidR="00B33EAF" w:rsidRDefault="00000000">
      <w:pPr>
        <w:pStyle w:val="divdocumentdivsectiontitle"/>
        <w:spacing w:before="240" w:after="6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Websites, Portfolios, Profiles</w:t>
      </w:r>
    </w:p>
    <w:p w14:paraId="48573BD2" w14:textId="77777777" w:rsidR="00B33EAF" w:rsidRDefault="00000000">
      <w:pPr>
        <w:pStyle w:val="ulli"/>
        <w:numPr>
          <w:ilvl w:val="0"/>
          <w:numId w:val="4"/>
        </w:numPr>
        <w:pBdr>
          <w:left w:val="none" w:sz="0" w:space="0" w:color="auto"/>
        </w:pBdr>
        <w:spacing w:line="340" w:lineRule="atLeast"/>
        <w:ind w:left="2940" w:hanging="261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https://www.linkedin.com/in/preethi-ratnala-2644561a8/</w:t>
      </w:r>
    </w:p>
    <w:p w14:paraId="559EC77F" w14:textId="77777777" w:rsidR="00B33EAF" w:rsidRDefault="00000000">
      <w:pPr>
        <w:pStyle w:val="ulli"/>
        <w:numPr>
          <w:ilvl w:val="0"/>
          <w:numId w:val="4"/>
        </w:numPr>
        <w:spacing w:line="340" w:lineRule="atLeast"/>
        <w:ind w:left="2940" w:hanging="261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https://preethiratnala.github.io/Portfolio/</w:t>
      </w:r>
    </w:p>
    <w:p w14:paraId="4369ED5F" w14:textId="77777777" w:rsidR="005A4DC4" w:rsidRDefault="005A4DC4">
      <w:pPr>
        <w:pStyle w:val="divdocumentdivsectiontitle"/>
        <w:spacing w:before="240" w:after="60"/>
        <w:rPr>
          <w:rFonts w:ascii="Century Gothic" w:eastAsia="Century Gothic" w:hAnsi="Century Gothic" w:cs="Century Gothic"/>
          <w:b/>
          <w:bCs/>
          <w:caps/>
        </w:rPr>
      </w:pPr>
    </w:p>
    <w:p w14:paraId="475835AB" w14:textId="03CBFB07" w:rsidR="00B33EAF" w:rsidRDefault="00000000">
      <w:pPr>
        <w:pStyle w:val="divdocumentdivsectiontitle"/>
        <w:spacing w:before="240" w:after="6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Certifications</w:t>
      </w:r>
    </w:p>
    <w:p w14:paraId="1E0FB57E" w14:textId="77777777" w:rsidR="00B33EAF" w:rsidRDefault="00000000">
      <w:pPr>
        <w:pStyle w:val="p"/>
        <w:spacing w:line="340" w:lineRule="atLeast"/>
        <w:ind w:left="2300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Microsoft Azure fundamentals Certification</w:t>
      </w:r>
    </w:p>
    <w:sectPr w:rsidR="00B33EAF">
      <w:pgSz w:w="12240" w:h="15840"/>
      <w:pgMar w:top="480" w:right="800" w:bottom="4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2C6693A7-8CB6-45D0-AD87-6BCA32009D5A}"/>
    <w:embedBold r:id="rId2" w:fontKey="{26838B78-7AF7-49FC-AAAA-51AF1B76123D}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  <w:embedRegular r:id="rId3" w:subsetted="1" w:fontKey="{7492B15B-0148-4A22-8057-D1A607BB286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3E030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0C13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A0B7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548D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4A5C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B0C3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3E3E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B093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28C95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EB425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4625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A8B6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A064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9A7A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32AF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2B8A4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40064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D80DD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158A2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B4A94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4C6E2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6AEB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CCA5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88289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33670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281D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26B6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1F426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80FB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7EFB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1EFD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5B860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E9CD7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3245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8612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0673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62010063">
    <w:abstractNumId w:val="0"/>
  </w:num>
  <w:num w:numId="2" w16cid:durableId="1179811009">
    <w:abstractNumId w:val="1"/>
  </w:num>
  <w:num w:numId="3" w16cid:durableId="446968632">
    <w:abstractNumId w:val="2"/>
  </w:num>
  <w:num w:numId="4" w16cid:durableId="1925992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EAF"/>
    <w:rsid w:val="005A4DC4"/>
    <w:rsid w:val="00B3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C400"/>
  <w15:docId w15:val="{1DDC3390-A85B-4988-8338-22BA4142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40" w:lineRule="atLeast"/>
    </w:pPr>
  </w:style>
  <w:style w:type="paragraph" w:customStyle="1" w:styleId="divdocumentdivSECTIONNAME">
    <w:name w:val="div_document_div_SECTION_NAME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840" w:lineRule="atLeast"/>
    </w:pPr>
    <w:rPr>
      <w:caps/>
      <w:color w:val="000000"/>
      <w:sz w:val="72"/>
      <w:szCs w:val="72"/>
    </w:rPr>
  </w:style>
  <w:style w:type="paragraph" w:customStyle="1" w:styleId="div">
    <w:name w:val="div"/>
    <w:basedOn w:val="Normal"/>
  </w:style>
  <w:style w:type="character" w:customStyle="1" w:styleId="divnamespanfName">
    <w:name w:val="div_name_span_fName"/>
    <w:basedOn w:val="DefaultParagraphFont"/>
    <w:rPr>
      <w:b/>
      <w:bCs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documentthintopborder">
    <w:name w:val="div_document_thintopborder"/>
    <w:basedOn w:val="Normal"/>
    <w:pPr>
      <w:pBdr>
        <w:top w:val="single" w:sz="16" w:space="0" w:color="DADADA"/>
      </w:pBdr>
    </w:pPr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a">
    <w:name w:val="a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ocumentsocial-linknth-last-child1sprtr">
    <w:name w:val="document_social-link_nth-last-child(1)_sprtr"/>
    <w:basedOn w:val="DefaultParagraphFont"/>
    <w:rPr>
      <w:vanish/>
    </w:rPr>
  </w:style>
  <w:style w:type="paragraph" w:customStyle="1" w:styleId="divdocumentSECTIONCNTCsection">
    <w:name w:val="div_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60" w:lineRule="atLeast"/>
    </w:pPr>
    <w:rPr>
      <w:color w:val="000000"/>
    </w:rPr>
  </w:style>
  <w:style w:type="paragraph" w:customStyle="1" w:styleId="divdocumentdivnoPind">
    <w:name w:val="div_document_div_noPind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divdocumentdivparagraphspandateswrapper">
    <w:name w:val="div_document_div_paragraph_span_dates_wrapper"/>
    <w:basedOn w:val="DefaultParagraphFont"/>
  </w:style>
  <w:style w:type="paragraph" w:customStyle="1" w:styleId="divdocumentdivparagraphspandateswrapperParagraph">
    <w:name w:val="div_document_div_paragraph_span_dates_wrapper Paragraph"/>
    <w:basedOn w:val="Normal"/>
  </w:style>
  <w:style w:type="character" w:customStyle="1" w:styleId="divdocumentsinglecolumnCharacter">
    <w:name w:val="div_document_singlecolumn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hypenfont">
    <w:name w:val="span_hypenfont"/>
    <w:basedOn w:val="span"/>
    <w:rPr>
      <w:sz w:val="16"/>
      <w:szCs w:val="16"/>
      <w:bdr w:val="none" w:sz="0" w:space="0" w:color="auto"/>
      <w:vertAlign w:val="baseline"/>
    </w:r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5A4D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eethiratnala.github.io/Portfolio/" TargetMode="Externa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Preethi Ratnala</dc:title>
  <cp:lastModifiedBy>Ratnala, Preethi</cp:lastModifiedBy>
  <cp:revision>1</cp:revision>
  <dcterms:created xsi:type="dcterms:W3CDTF">2024-02-20T08:03:00Z</dcterms:created>
  <dcterms:modified xsi:type="dcterms:W3CDTF">2024-02-20T08:07:00Z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eb378ea4-7cf6-4184-9e27-e997bb13d186</vt:lpwstr>
  </property>
  <property fmtid="{D5CDD505-2E9C-101B-9397-08002B2CF9AE}" pid="3" name="x1ye=0">
    <vt:lpwstr>IDYAAB+LCAAAAAAABAAVmcV2rEAURT+IAW5D3N2Z4RJcG77+8Ybdi6wUdavO2TtBUBhGBAoicQKmWQxCeQ4VcJjCBIKgCAaNghTNmke8EnTf/v5Yi+3+sjfBDzD00tTRqIN6HC4kGjHNk2SiD9ke/euP96PiYX3oXT0HlJqt1EzWpKclBkHUB8rZjRgYeIXBEHtMZMDUMKieJDLLLrXCWLkRN2NcmsopJsm4O5kASVTOJfkD8ATYifkDvV+Dw2C</vt:lpwstr>
  </property>
  <property fmtid="{D5CDD505-2E9C-101B-9397-08002B2CF9AE}" pid="4" name="x1ye=1">
    <vt:lpwstr>zvYYB8wf+rzfkC6yvmxi3NBz27wWQjlAdLtrVTR5wdqf2KV04qLM3WICQoV8zduiGRuWf/jA8wZjmGxx9bS4ZXk5AJuSeBIZ6hFkUHRkQlns0zaDSZ3XwplaedQcxMoSiP0puaC9S4QtoC3Lv0sYGDKVQ0QtOfGrT5cKhEAzfomOz0xVN8tf3HHEKPch+kaY6MkMnc14Bhm12DBGIdKoloHxyuJ3CgW1gtKi1T+EIww6PSU4jd82JmMre76nL4a</vt:lpwstr>
  </property>
  <property fmtid="{D5CDD505-2E9C-101B-9397-08002B2CF9AE}" pid="5" name="x1ye=10">
    <vt:lpwstr>SdOLIjpYVIniSn6NVb3v2k2VrlfxSbB3ZXqPpUiU4UoZUdOl07gKa0YQDBz2sVAa5ixLC4d/AfphDIS9a/tG30qfwrLIj/FS1KhW/XWS3p7txiw+BEGZFzjObRBazj4NvFikGuCSixFKrUJa/mn39ECT8G56ts8evAqfY2f7BqI26wCl92N5skE5QGfhVXAZWJc99tH6I4fz6Jy4sWUZvThO0jc2bpg5frFIfT8ZBxjIhMjW7UlNZRCC2iBxBod</vt:lpwstr>
  </property>
  <property fmtid="{D5CDD505-2E9C-101B-9397-08002B2CF9AE}" pid="6" name="x1ye=11">
    <vt:lpwstr>bgfgTvJeq3TnfYe4JmHv7/gt4A2ZZahnNJppUE3c9NqX37XAybBxJfjY85Kpz1iVAXyM1VfTY64w2pASr7N909HIONUytEAnwBREmW73z/vSZ5tJ4Y4m6d94Ace6Rk+AQwSM6Q9zmgNz8wlCFO4UZAhZKys8WpO8RvuYCqZ/gGx9FcCBMLftBZ6fbZ8QbfPQ00hDCnW8imSH1XFaC+qYfFHc3D4gu49WPdfQSDnclFUH0jw5FlHYjpiAzmDx8i2</vt:lpwstr>
  </property>
  <property fmtid="{D5CDD505-2E9C-101B-9397-08002B2CF9AE}" pid="7" name="x1ye=12">
    <vt:lpwstr>dmguGtEeTpPjU7tUBV8tVtaBq0TH7CN4ngElsCYNWFaGcai/1AR6bDjCLOCZ+0jxxn7UO7SK+6SirDWeP7bMWQkftyPNnagN6c1fO/AB62hC+hwIF6BCNgzhUZ1KchWr/asuff7YLLuliCqkaLnk1pQF708L5A3/C1TE/c4nmRaSnEAQdCmGJCQTG+MQ8NeXuQZB1TWS/V/ayPziiTlrJTGsE4zp3ssxIL8wyi8Ur/c18IfmRFG+PHjwoPlOu4y</vt:lpwstr>
  </property>
  <property fmtid="{D5CDD505-2E9C-101B-9397-08002B2CF9AE}" pid="8" name="x1ye=13">
    <vt:lpwstr>+t+B3h3HW2P0Tnlk4c4f0D1ls54ZR76mKn5+SIwGfuvPOzc7EagvnwXGpmbMERub6k/hYBZvxUIDOC59UDXYsj4a/s7SW0tI4+XPoFBb82jAI+9UR0oBbaLQ8DBW1OGenYPrXHRCbSYcyTVGfsvzDrYap84VHFMVaaW6VXADhLHtUIBiW54y5/uCGo4KCIs5fAPZfzhTbfIhW+eSlFjutBAdZySlPSwc02GGvXe/PV5ZC9SNMRcXpwswMxD2V6n</vt:lpwstr>
  </property>
  <property fmtid="{D5CDD505-2E9C-101B-9397-08002B2CF9AE}" pid="9" name="x1ye=14">
    <vt:lpwstr>Fb/Ql3Ybtx443EZ0Z+8jw5rLtXTd0wfvJl+MVDP/+5ngts5RdXkokj3nX3JeR0HgBmx+wE0uK2Q7ey1ST3SeQ9QgsY3graTK8K5t1YleV+yD2CUYgvLYWM6LohjlyiJfZmxCqJoStAJfcycEyNVklf22MpDq9F4JL6sqgshpj9nMxfqQSG34SOiXnMgHVwIi0hktNdOsOOJD1Dp31BvCY1yqNo56WN94WCcZsGNSp67jNsyfc8Ki64L01S1NcgW</vt:lpwstr>
  </property>
  <property fmtid="{D5CDD505-2E9C-101B-9397-08002B2CF9AE}" pid="10" name="x1ye=15">
    <vt:lpwstr>1BsgCoLEh4yHb9tA5VfsPC4PFTR063/YZ9EjQMEs2rVI2c8LUlOGOZGlzZabuucmgicI03ad5ePrxESLxxdrn86lNmc/p7UiNxygPwaUeLHOi3TJBBJ2QPY+mk0rLfp+A1pjin7U5nw1NaCfo+JaHBFzGrGRWXJwkwgoNDdLV37v4gjJRHmv2DdSvUyqlRubx8+mq3RGPJH3CoiQUZzQpMv2cz1fpSJqIxJD+axLoOAVwcpeMRCR6m+B86TntYF</vt:lpwstr>
  </property>
  <property fmtid="{D5CDD505-2E9C-101B-9397-08002B2CF9AE}" pid="11" name="x1ye=16">
    <vt:lpwstr>FG3d/dhNsWN7T5ciTThux0thA9J4kWnd5li3Tfbc5sZsI5Pz7+L4lvkzA5QkSTEeI9wMUtn71pkRCpz7GqoDCT250/GEspgMcdLO3LsJWA4BkP89egn036b9te37el0fBzkfTJq8OcnYsRASYNp0zJF2+yVLDr+7pJKqHjWd5nL26R+ycs6iS4BuAk2W6kphNJ18luIDu4bkL2R/tP8xY9UoOhY36J0p8sO5v+cWugv0rGfs8O+GZZ76yoHLFS3</vt:lpwstr>
  </property>
  <property fmtid="{D5CDD505-2E9C-101B-9397-08002B2CF9AE}" pid="12" name="x1ye=17">
    <vt:lpwstr>0cgnihr141TIHO2prDl0EOH7qLwNwkAzDxQeuXf3d0uINQ+k8EZXbQXqJFQerqXScCy6r8RJiMByIsKX+54kyDhfCXJwC7hFXqzXLgSfrK03vKGAdVV8BHP7o37zRqKWBmBYewQ7lV3sNYlOPPaZc+8JW3jTiwT6+Nn+o6bPy7KhkfK7u52q1DzCzdd/Gbaidwq1awojG6qDEGrJ922P8eFWXeW1e7ltcGB/sxZH80xNP8mz+JE/6lrrM5WRY5x</vt:lpwstr>
  </property>
  <property fmtid="{D5CDD505-2E9C-101B-9397-08002B2CF9AE}" pid="13" name="x1ye=18">
    <vt:lpwstr>Vf/SiaaOphyYeMJvKK0xt3tjWjsSEPyoBC8Fq8h37KSireOet+qHLOFhSzMMwwycuuHf/EXU+i+KuB+VAFsFlQSlJMYFG2QQndlpOPkOAMIBycpLY87k16qO//bqXy/Dzl0Lb5q7jouLsb1p1eApRrXqC8IxbcLQOecMVnFO+zIKzwC8M0di5plgH290BpBXhoIEyFRdNo3/3t+nQCotE4R/nj11s9W313873m2GIjG4B7f4lojbIqMF49f/H35</vt:lpwstr>
  </property>
  <property fmtid="{D5CDD505-2E9C-101B-9397-08002B2CF9AE}" pid="14" name="x1ye=19">
    <vt:lpwstr>yxqBqtdtoWyjaPIX2iWZIMeJPwRaO2cD0abJSjNmo2seISkcjNqbjnkzOIeC3r9KZ++ybgTmMHLnN9MnV4/QTNCkMYrtJOo6xqxoCMtiw/SxjqpTVXTPSLKbFdWWMmoDGXZiSLHWQ/uqdWf2pWe5Eme425cgrtDv7mOCBf81rlDTkwAqRtfv4aEddns17sYbw1DslRA0yMB9i4Jc0CpdQ4og9M8461s3sthIH8ABmUH2vuXpSfkkOZ2fpZLLQDu</vt:lpwstr>
  </property>
  <property fmtid="{D5CDD505-2E9C-101B-9397-08002B2CF9AE}" pid="15" name="x1ye=2">
    <vt:lpwstr>DS4SyPaPMUukk4/0ywLC5CQ1PlTC6vZq+G6f9OUz+e8XedK08WXg/qirpKkwFUl1etRApMXr4YRAvxOLNNzyQFBlW91I9M89TiZAzXGi7gOsYrU/dXlvyk7UvK/jmzOOQUE98oTpVGJPSltHsB3WDwTj95cjNRp7TKuHihAhMHIk3Xik8YuxvDnbMiGjvQWr3kG/DsSzfUHJ95VqHCu/8VjYFdMJH+6SdWcLOYYA4aR6peKKMioZbUAzBuTSH/J</vt:lpwstr>
  </property>
  <property fmtid="{D5CDD505-2E9C-101B-9397-08002B2CF9AE}" pid="16" name="x1ye=20">
    <vt:lpwstr>dIO7BveMeN8+2CqqnKrKhBkQhGL1dK2odrrkNL3dojk+bCJMW/6hKUk7II+lsZ5VyeNh7eYkpErT+YgHwVHT7N/0+3P5jpr/ESyySZUGK/ezsFJ58Xi/riGZW96AHVq6654BGIh494lX1DFnfegEfK1o6ZnSUYbrMDHSh7MqBi+myXQu0FnOA0lezPPfdjLT4Z1bMwr2Hk0+mdz68IcR7gafF9rF9vJ35i0KzBq6R0lD3f0pNysGxN2nCfGG1Vi</vt:lpwstr>
  </property>
  <property fmtid="{D5CDD505-2E9C-101B-9397-08002B2CF9AE}" pid="17" name="x1ye=21">
    <vt:lpwstr>pqW4geuaXGyjTTM7250EUFZINn7AySHsRAGBpPleB24H4r6tGskLNbVoCIZAuMX6U1nBYuJNQdr9AsFlvL0dcsoG/ReLCEIa7XKu/Xf5QqY1sVmPLAfDiujAwlPFLQRIRwjFy1B/yrUICBQxLIfeV9BgT4pXkCc/OvEoBd9KdknSxsjWxto2w2CKgPtyYcs82tZ/1JASQUZXuVPjE7Q8W7sZ/vUuGpAcy/6T2etwng5echeIVa/CbYsYkdT91VX</vt:lpwstr>
  </property>
  <property fmtid="{D5CDD505-2E9C-101B-9397-08002B2CF9AE}" pid="18" name="x1ye=22">
    <vt:lpwstr>GOB09usrIKAeXPT0svjKi64m6+LROKnp1dLKPUNeiPZdA+xsgNxn5vk50RjiFd6f4JbavGiNlZha8AoD/ufyHVBXfwXhU7PF9aJ2DQz4TxV2PJj/OgWmp5n3oy3tIb+Xxtk5ChGgupaQ6vxm1+eINHP9i1c46EFP9rBG/jjrCtoWsy1HPZ9R79gxs8cX5KTIOYik6mR0gOz/gjG+S4OyAy5Tah/Fuo6CWTZtb/nMOOPctLTFE/Z5RR2e8MJ9xm2</vt:lpwstr>
  </property>
  <property fmtid="{D5CDD505-2E9C-101B-9397-08002B2CF9AE}" pid="19" name="x1ye=23">
    <vt:lpwstr>/yvf+DBsTeG7fG1ZCsRwHgiRFjt2BMUnPCgj16lyEu7xCWlKE4IOp9dIXvX49gIyf9oKRVs5BxFrZk853EUMxd5soHW2m/DTTpgbmQnYXt8uj+vibFOp94kbAUCkw7wLfEtGVU5Xw56doWukS2XOOt8EkxfckRBxbUeQ2iRWK7cSEzwqS9QWLe1++8F/T1xPchJtlOwZ46dHJgh89iXgMuLl1qy0QW810s2WjLzvzzVjylNEX7MCKu6bGoV8VOz</vt:lpwstr>
  </property>
  <property fmtid="{D5CDD505-2E9C-101B-9397-08002B2CF9AE}" pid="20" name="x1ye=24">
    <vt:lpwstr>tKuMLpaTEUq95WewQ03VEUJrr6QDYYP0vAZkGyeZd10K/7hO31QfI+2pn1+BhpA6kHbfphAj895QPgZ/ViT8HrAv6B+1De53V+LZBbw8tr24czVGFlmjrX8KT/Emn7wzoSE3UuwQFT7shykazfIeiAwrQH+/YH45O5PijJvZ/SG9hKqMylvGkACeN9AD+xj/lAb4/5dAKe8ocUDqcSDd2nGk1WB/qSUlZY2S2QRa9ir60StbqrIUZOLgWMlLezt</vt:lpwstr>
  </property>
  <property fmtid="{D5CDD505-2E9C-101B-9397-08002B2CF9AE}" pid="21" name="x1ye=25">
    <vt:lpwstr>Wv6LQC3sDtm9dXFV1HEi//dNlSy5xAq8Or7F7hnyhe5+Uzecv4qhbxKwjV5r7zDHTcKzOKFFRz6uPf4TKFMA9rjLWJiTM7ol/aVTDH0p+eSkZ/azdkc7UJEwH1bk/sfmDGmPzAvbkhAkjZ9RnD7jdivRpzVNx/whhlmaBYbyij4fOVzQxA72nS/5+y8xw2IUvr8ANmHg4f748BjaZkX0/CJ+XRmCWPvJ8rWbcEFMLzYqDq1NmsYuCQF0/y2kmOF</vt:lpwstr>
  </property>
  <property fmtid="{D5CDD505-2E9C-101B-9397-08002B2CF9AE}" pid="22" name="x1ye=26">
    <vt:lpwstr>gr2Y9usmhaKpi1A9Jo5rpgKnu/omVppuLh0cw5V22svGFay/gPpujkbc1vpDWNNdZn3sC2KzCNXNkLvB1J9jW8EbV7biruh142wFzt3+QQj0cfmB/bwqOGDEvXsX/9uv2hDZLyyQZ/bak6KxZ+Rm7gPtn/guU2vW0miQiciR5akE2urrYV3XVT/wgEWesqkfRY/ZKHIxmQZI+MA8WekDpkR9zup6NlGquphVe7nkkFn631D0Tr76XPVWWFtxkvB</vt:lpwstr>
  </property>
  <property fmtid="{D5CDD505-2E9C-101B-9397-08002B2CF9AE}" pid="23" name="x1ye=27">
    <vt:lpwstr>RqZNHyfvLcj2/rWBILl4OWJJKtianc9Bf6V8oSGc93NrNZLMkI8ZMzDxHWBDGUb+jiz0ggvNAMgpdVeUEDzNzhbdKwTyg+hjtqFw3zCkSTY48ZZOnZCxe407h7SfLp9B3GFPXhc3Fly4l+Wc6w9BVguAzFedZPSE9uWrN/H6Mf4KvYn6yWLNd3UiVKPJSnU1gncR3E4TNKcpsBo4SdJyQ2aG5gEd0Ucv/FqoYqKmuqNCqDz+jSC/W300wE4/hAv</vt:lpwstr>
  </property>
  <property fmtid="{D5CDD505-2E9C-101B-9397-08002B2CF9AE}" pid="24" name="x1ye=28">
    <vt:lpwstr>51R9MaYlmqRyNCYG82p0no5smtpKHs9CMtRHKOgTHq5SJLl9O3dUs6pw3Syul/4RFo/f6HGt2jO8gA1vuVO2jKujAq0iMTiYzHZyGkySd/WAIIVhTisLRqq5vb5Y9VHgiWHc8rE+AngZpeqebNGKsYqDc+2FksDf1fVVSqcLTdXJQSgg+XTXYnC3Ka94tmdqE+cjNpUmqv+yqmE77jP+CAtyoubRQWv6RMabAkQbmMrH5Wl4f0b5i9Dr4py1HD8</vt:lpwstr>
  </property>
  <property fmtid="{D5CDD505-2E9C-101B-9397-08002B2CF9AE}" pid="25" name="x1ye=29">
    <vt:lpwstr>YhYspL27JdVu3kbNTOKCIO/Sr72SzyuDNsUr5KsWXR+PPf32qLLzzC/6tEzBqec/NmSyKuiT9FMES2s6ZTiJ6+2gIh0SoSd2FnPtBja1EGVRIccQlwfjsI2zwEXj4wyCG/amFrRxtpJFIstkCpUzxn1i78zL9NKQmi4KlMQwyt8prtbDN9aENAbG3qa6m8UyW30eISEtaDnaIus1XmA/IotGblyJsnRHZStz8O2grziveT5IfX9utPXjjkvUv6b</vt:lpwstr>
  </property>
  <property fmtid="{D5CDD505-2E9C-101B-9397-08002B2CF9AE}" pid="26" name="x1ye=3">
    <vt:lpwstr>zqkcg/3OCKmchtmdoNgxBpy86uz4hl5lUYUZvu16CDm3mMqnMDfoaCNzIBLxvOo37su/CnrItU3jr9smuqlaIVr90OZVHP+znDf8Co9aptxGOwHrNYKWSWcUzw+ZKZd1+cP6A2219RryWYoXjCh5uu6AVSM3AlDswzaOGlZMh15uPG9KXLr5xBi2KelZvt604HGIgXvPtpGhQyyvqVQjP/iIF3T0JmscHABaRTTqK7od8Qim9SngUHCChGWmnQY</vt:lpwstr>
  </property>
  <property fmtid="{D5CDD505-2E9C-101B-9397-08002B2CF9AE}" pid="27" name="x1ye=30">
    <vt:lpwstr>NXmJN8rDOxN5i+C5BIw4Lh8ZTiN1mlE5ztQf+emr2rV54lRdHj1sxfy/eiS1F/pTXvWbIWPy3MGTQBCiPZKMPfRF3JfeCl7yTcaVG1tAjNCYyJfCbPf7TEgFxGxXcWv8sXsWAKIZvN+lYO+e+6Py0UeDLj1q1oxnTKOXr899NTN9rx3ws1p4EIRGqhYrmTalVqf4NljGZ2dXjEsmQsRiQbKbCAOTIHYGCldWtSuPxm7Y/RcuPOnfbqdI8mXdHfl</vt:lpwstr>
  </property>
  <property fmtid="{D5CDD505-2E9C-101B-9397-08002B2CF9AE}" pid="28" name="x1ye=31">
    <vt:lpwstr>Ir0Xfmwp4rEZFeVP6TWfZvpp3N3xot1rDALWrrtiY7RtxsUYmEwjs1a00dPFuESRM5YPT/xO3SqpLW4dsve30MuA53+IElxzcw8D/fLu7DGX6ouq4U24xKpuXObFHv4QmF+lj8MHvlBVSfsC2w09yIk4izBklxOHEyCEJVZiIJjlVaWnBMubNFnLen+FZCtKn5WWs+7TAkpp5cJc+PTPbE6M28lj8SnMqq7HGWHBXSFDsT1newmfwI+Ft1RxgfP</vt:lpwstr>
  </property>
  <property fmtid="{D5CDD505-2E9C-101B-9397-08002B2CF9AE}" pid="29" name="x1ye=32">
    <vt:lpwstr>V8R22Hrs5ZcDT5xg4D5OXUcRZcjA9tH7RJs5rEGMVVENl1QsxDeARYY0CRMFacx/ueoskH/cg+bBmU3uE3c/JW3PXUu/qeHopU00uKy3MMBeVPTsxq3VV9YU87Qpev0nBrZEGVqZsv4HrM+QTZxmfAlSmTaJyfPoqiB6mRry56Qe9SP+0pRhMsjsO9xPOIL0x+aylPeIo7+1UbQ01PLfY9lpG55pHfuAShfi1zu9MA25ZI4iAOvmGozasFu7X44</vt:lpwstr>
  </property>
  <property fmtid="{D5CDD505-2E9C-101B-9397-08002B2CF9AE}" pid="30" name="x1ye=33">
    <vt:lpwstr>fMQKcE1FgWOcWqC0U4vm3X9SsFLbkX+gNCKkHDMb0guDsOADP1Mz9hQZdXDh+ZrVaHIdXM2NwPeG8bDi0QDeWW70PNpoixXCSVi5KtbWVHBdJUI9ayppHUrP8k/BYuRQvRWhEl4gfcrGYoQcKS5Nl9pyiLvl8YuW691OxxBZEbZOQ8nLcbZhtiOcc+XuHmmEiXpmr6TyDcSS3N3ZE0/R8FnpCPJ90M7ORfHQTKG0Z1vEd9XiFv3aSlgLPfbw8W8</vt:lpwstr>
  </property>
  <property fmtid="{D5CDD505-2E9C-101B-9397-08002B2CF9AE}" pid="31" name="x1ye=34">
    <vt:lpwstr>mQLMQd7KTvQpwAYbZlTOP8m8cJ4YdAz09cWTldWL6lp1Pb4JkVxFkmUuho6dJftYWaASp9Bgturu0XkEB3G32A9LJ/iK0z+9jMAYEnyRZRGCHeZIajvpl3qXCSRZ6gpwPmV5kyyyyDIUnmgtuzDxEkmXjHWiNyYGMWWF6Zlb+sQBcHh/wHNr/Lcji8w2oyzTeGR/7wdQkn6m67ynRCbH1ZHzhRGxcDlcTgV+5qdeUgt1zwS+XZ5HBw4fHaEkMMf</vt:lpwstr>
  </property>
  <property fmtid="{D5CDD505-2E9C-101B-9397-08002B2CF9AE}" pid="32" name="x1ye=35">
    <vt:lpwstr>e/z4g+qSpF7efzP8PmjNmdVRel3y17kTM4O/OqcvR1DrYURg5b3WQu6e0SNkNlcPiqP2EDlFLM606p3s4/DkWqL4svAeHrOCcmO4g3jch+qTJ6/ObJIeBIX2T6neUT141SYykA69IyKC9nmGnPWlH+9rVIXm658haBiXYMfPlUqMZv8wpfe9JnSTuddbBvDSMuFRyxZNB+PqzG/B0I+SXCHPLGp6Rj/lyHG44jyEsMkMEWKhnkw+AdLYgyP8DFh</vt:lpwstr>
  </property>
  <property fmtid="{D5CDD505-2E9C-101B-9397-08002B2CF9AE}" pid="33" name="x1ye=36">
    <vt:lpwstr>g/P2HtLiq0/LYAbJ47JSwj0pc0AhEotM1R0I+susMlp0I8ho9oA3qt6Nq8uf9WdyjP43SDufM7zHUq6E5MX+qFw9NJNAYaKvKORiT7ZVEUPGIkIGKTPXZGqSKxFjy1XZXrTvmPX0tIg/tt4v3MsPkPrProOvnLGVjHCUAtz97zQmD8H087Mabloqym9UM2fPlMOZ9ZoJhzFZp0yHOqmvcjR+BkdDz5/VsUjcNwFhBSxcpw34pZyQzsfaVofe/26</vt:lpwstr>
  </property>
  <property fmtid="{D5CDD505-2E9C-101B-9397-08002B2CF9AE}" pid="34" name="x1ye=37">
    <vt:lpwstr>0V/4IlwUZosI2qNVz948q/iLhLRfHcHuOQSZinvJfG0Pdxjubx9d1GdZ69P6+pJfSK5FsfAiqyTEMNaq4tfUOsmEDBeCU6xFcsL3EUvvmLr5v94cDj0d+cu9jraJayJoafB3oHt1h7KENalLyUA2LGdYdpKl/IFAS7SD/FZY+Nvi4fJvKJvp3fdajNuLYkFeSsJQcZ9y7krjc2H6olJKkQtCF9sILe6FNEMUuI/dY55QR4OfHrpfk4RLyQwa1Os</vt:lpwstr>
  </property>
  <property fmtid="{D5CDD505-2E9C-101B-9397-08002B2CF9AE}" pid="35" name="x1ye=38">
    <vt:lpwstr>Bs8hG5g0DGMXsw9DtJ4HODvy3WwoNjmlAFwLCF2tdNIQUgfrCcRt4NyP3xjPMfaoTYH8wMd+6TSmpAtWNcEJKLWA6SM8IfEeuvASBz2R/66UVqJnP9/s02TI47eThByo9S5eme5yMlwPhEFcKShW2O3/uWEBb8N5wwnh/qLyGhlvSk34dbte4w/MhUvS+V9S/f9ykaPnug7WosyVMQ0VXYK0HJdS1ZtFZtlw7v9qyKvN8kdlQlHNLHAVI8KxfKf</vt:lpwstr>
  </property>
  <property fmtid="{D5CDD505-2E9C-101B-9397-08002B2CF9AE}" pid="36" name="x1ye=39">
    <vt:lpwstr>cTQmPVsnZVQDrJQ5d1NUlQ/HXXi1Z/c4tE8XBVncgEt9MlI9GqPVUOnZ/PTHP6imtWakbs3Aha4hLL7Tmsx//93D0zGg2pSZMXcIJQrqML3YW6AKVNAyuthqjjkK8iEPNFW1oy89DcaTi4tHNsAgXudp2hWQgf4ETPFnqskWdcewbrQ+XprWQvMvFePihJLAhk728ECAK/syc128wlyt62Wh+juosNdk/ZpA4ebP0f8c82bKMJydcJEkxgdgKZt</vt:lpwstr>
  </property>
  <property fmtid="{D5CDD505-2E9C-101B-9397-08002B2CF9AE}" pid="37" name="x1ye=4">
    <vt:lpwstr>caA42RMsCHpUE0VA7VyLuL0AxIn9aB5pnIbk5j4fEc0mHrb8kQ41WdxO7xa1+7DMd1v9nUBvsEPPIQFIfSivB2itNbCOypRzkkyAdwsCVDyDEsDhOJPsR5qczDd7KMJt3sMI6mcfD1vAc0J9B+6vmPKUBsLVxrO04987Ex4Rcu07Pg43s5sU9yWIQH+tkNRfPmgVzxjA3x+Eq7Hns0fnMEE3gIaH1J1spPrz54AEvMdyobcupk+j/Ix0wxbV3mi</vt:lpwstr>
  </property>
  <property fmtid="{D5CDD505-2E9C-101B-9397-08002B2CF9AE}" pid="38" name="x1ye=40">
    <vt:lpwstr>TTrgmJFuqKJEermiLSaACdEIhMBPei/N75QUJEt0mc43qbvk2SCiDYP/SlRfLlpmv56abU3ffxDs0X9uuRrJ3+A4cZbQpKh8whsBO7JelXYl4RJnmov6w8Dqw6foiD7TcuNjPoP9lX9buDnol1MqdP7dC+tzU3G0yWMWSUuO28uFJq/XjH6HvJtB+S/8mxiMGDRHJDeo6hIPcd+Y+iq++dOdKoEXFDH6+UjRaTV/n6oQEWbbAzCY4yZavB9N4PH</vt:lpwstr>
  </property>
  <property fmtid="{D5CDD505-2E9C-101B-9397-08002B2CF9AE}" pid="39" name="x1ye=41">
    <vt:lpwstr>GtXMwVTk6sUULmo2vGrVIA7f4mGxeza6Y4iun3hoYPV4ygOWcaL0e3vT3Ygb7+bs3vGyaLdt0aXjUgwQ2Xcx3ShK4HaVGnDhewm7ILhgbogaiKJM5rEpmOvBX4wBupvREsw35aCD7mQjc7+T3pSbzGfMiEpWS9lUZO+DD8PDIdlofxQlpY3YgoSw1FwEmL3P9ng+F/p3AVuipJGjft0ycZM5uiwTMkgaoDova9DKVILfWUqJjHJaXl8HAphKEVT</vt:lpwstr>
  </property>
  <property fmtid="{D5CDD505-2E9C-101B-9397-08002B2CF9AE}" pid="40" name="x1ye=42">
    <vt:lpwstr>X/pKKGyCdywx4u/uGzesmNtJjis8op12srHp9UpEu2hSNPXIUeuU37nF7aaNI4pmjXhXgOSz9mlkTcBZP0t9WlyonH/E4pzUaZWqhgntHhUVD5wCRwpd3W7dypfk1sD8qTKxkBBNkNHYm5PIA5rsdJ+92DJxmrm3xBH7aVTM9NxdQUI/HjtayMcb4Q0Wjz7lwHa7wvSHUIY1elmwAWlC3USWAYAqjkp0uPeOy9a6M3mxCyEXXExtzapxGCWdbpY</vt:lpwstr>
  </property>
  <property fmtid="{D5CDD505-2E9C-101B-9397-08002B2CF9AE}" pid="41" name="x1ye=43">
    <vt:lpwstr>SUPiD6j4fdxaWyPcDjFDvpncJklmpf4Ote8X3VnQ/ERBeQLMKwSQTgtSnE3TE5r/WwQjk3fgEtTv2vd0nxz+dOxNIp/bg/YjyNf6BKO14hxglJ/O95LH7pRCrboab3+qafPweJEx+Qu3YNf/AIKBto8G2nfM+9bwWwh31vwor3kJeVHf7u6lUcoQHAe2BgphnSyadzfDBDFrDTIW8oTsitnMLzmWrOd61h/yF0Jo/CMUTxEflc0P8/TofiuGJ9q</vt:lpwstr>
  </property>
  <property fmtid="{D5CDD505-2E9C-101B-9397-08002B2CF9AE}" pid="42" name="x1ye=44">
    <vt:lpwstr>e6CMkt8rsYUWj8vxHWHQSWpBkaQZ2+l13/37btta9lF64DLHQQP7QyNFHbLPxdok53H8giUi2PB63vCpC9O6G+I4vJ2XXvjcD35zjzW9WG1ZMS1O60qhCoUVwmRRVlZKVA6DK7UZwP00i2Cj9G+PdeFIsdvHjLXOwdJPf0PVIyY/zPkN0cCmnvooHJjluN7XsBrJrVD2jmJRgyTjXZIhLJuWessTab95neV9w6BgC7rOTbG8t2UuybN2LSyJbAo</vt:lpwstr>
  </property>
  <property fmtid="{D5CDD505-2E9C-101B-9397-08002B2CF9AE}" pid="43" name="x1ye=45">
    <vt:lpwstr>d7/cLavG39d2mGeF8MvefWSgmjSqfN7kPNgtf4wR+0ld/nfHn/Fw1uAJJXb9DjoagC8ulJ0vxfUMpPCdZvVnHfOFf2Y/aCD4/tris8UClcoQUxUbUJv/MNzEiZi/t9pgFjLqjYtwgqRv6mEWhvIWTetQukO/eAZGfXhxNydBOqZ4BueRutGX3KOY4qt+ifbnv8rup02EraJvCsQX8gNH3U6gS67bR3/gvJRpCfZRwjfhdMTwrKhU4fOfTkobvnt</vt:lpwstr>
  </property>
  <property fmtid="{D5CDD505-2E9C-101B-9397-08002B2CF9AE}" pid="44" name="x1ye=46">
    <vt:lpwstr>i5TlsF/ZAJaZehAHiI9ERnsfxlSwnCNVH31Rtx5sxN2flqNge8BKj+vlP+EIaT9iMk9j1vRnKEq5ocJRN+LA2MJLUx/QF2osZMrVG/ebnbHksaH0TRH32vKfodXWqmRjXc6y6kE3dmAq+UaX3TVCKIdyoRJJjg5Fg6cdVtbarMNTRyG+8nHdthLTNR9ge8PqdzuwWEN7P8lxmymQnzQHO0pB276kEmfDfQXCBElJ55VfQzqGNgGaHdpgy9gnIQx</vt:lpwstr>
  </property>
  <property fmtid="{D5CDD505-2E9C-101B-9397-08002B2CF9AE}" pid="45" name="x1ye=47">
    <vt:lpwstr>mMSFu1ZsmBX96WBncYx/yFbHNVdbhsVWb9wGFFHtwlKCa11ICPCI/uu5zOEISRyyNMWFElIZ4L6Cr4IAZ5m4Imn6hgCrP3MrHj8uQkK9hoKjwrVVlMbJoyL0ElTvSYDGU1tZwRpXUvFzTayU6M9rbUgZbOQ/X3LitWJgqLWP9tY/RBPf+Ncg3C0t8UvUY2/3+TSWXbjw6a2yEfOHysqdjzjf7+E4wB0AJbFigW2ug8PYUIlIoqiRnIvSuqcx26l</vt:lpwstr>
  </property>
  <property fmtid="{D5CDD505-2E9C-101B-9397-08002B2CF9AE}" pid="46" name="x1ye=48">
    <vt:lpwstr>gW+VoBLgxZZVE1QqdO2T77bX5y/dXWx4ASBdNgc0NQUg4VmSwCSly3K3ImwzuAbgt2aId1Mxxr1Cxf5AnH4KfKa4P0a+lHe6S0IM8GRj+8pUQusb/i/ZuT/yyCLsujJEWDmGvCWZvoKPkWs/egPf24W/gMvoSffsY2vmjvKhe1DmIrhhvrfKrjt+aIEVvKn+ADH59uznmmuTx94jfmb4zWT+jdWMuCMIRWrO84hDwZ3sdZIVDmGAqr/GBl8NRaf</vt:lpwstr>
  </property>
  <property fmtid="{D5CDD505-2E9C-101B-9397-08002B2CF9AE}" pid="47" name="x1ye=49">
    <vt:lpwstr>v+G/DYrx/qySpgXBlyU/2Y6iwe1IHbi7tvi0BJRvZKVDRzpALrdcj7nF7FAJfDlpZT+sxeLqo8C+tOJjmO9IpNMZiHmV1FUCi4WwVte92drkX/7hQl8O8kYCD6Sy0nS25eGYAD7n7p0idTWeTyFD5H//BOnmshyGcu9eQY9tg55TpqZBI998TsU2zYRqtY9skDmT6KcC1dBZLQlUkW/yLZVBMYksLSK1gKzCKXURfmlPy+ubl40NaPeCDp4cDuW</vt:lpwstr>
  </property>
  <property fmtid="{D5CDD505-2E9C-101B-9397-08002B2CF9AE}" pid="48" name="x1ye=5">
    <vt:lpwstr>sjLiSkRM/FvXu77nA0UIuwHGd4Ojx/pbuht0TOjfaIlcWqaMf93MNBhPOIT8+dWpRSCP1G08XKjjXmb9ADXHQotLIRwJ5AfHs2Hg02Mb2hxvmD4UDRI7to6X5UOUvSqR16Jh2dRoQ9NVX7Wl038ZJYHruDOm5aXE7ZXOpVbdtbWf8Pz8UQQ19aegP5C9PsUalWuSu4RK1baGlh9pZAjKDNlVe5PpqROc/fIDWayNAZksW2tg9Vu99nvRFWjycmP</vt:lpwstr>
  </property>
  <property fmtid="{D5CDD505-2E9C-101B-9397-08002B2CF9AE}" pid="49" name="x1ye=50">
    <vt:lpwstr>Pt24P/98icpfsd2xVS3p/0OU13agwaFaBSUOCdTFOm0p7moYVydYy+PvoxikbKouBGX2Ej+je0kLTtloMhH/zifowTS7mn+iJuEoKWibY3wSWftm1mJQlCijtSOQSlCsrLiP4Z10X2uFp+4vwTMDqERFYa9ShDOOo+JvpLa0F+Z4qcHgQIAah1tDUIh5F8ffAF031MG1JyChSLMraH6KGNAOy6ae1CDoC4Rg7Q/9JrekkrENsusF4pF7OMC9N1h</vt:lpwstr>
  </property>
  <property fmtid="{D5CDD505-2E9C-101B-9397-08002B2CF9AE}" pid="50" name="x1ye=51">
    <vt:lpwstr>MCaU1WHtBMf1gflqGqPj9Xol4vMJfcc/+HY2f2RYfdHQHjkbqwyu4NjCTwwsIuUWl9P1vvO9HuMTgDnJhZlozHXw1ixtULb19HL8Wew/h3L578WOb8vUCNUnVU6J6cnV21M9XvKvy8GB8EitR/4a26NFVwYnJ3jEUw1yOJie8DEDubBDofgN23ldna9iRdnbtYR6JBlZD+BYsaCXjIN4ht5O9zAxUzE6H7BYdPjSDLq38ckS4BycVWGbUagFAjL</vt:lpwstr>
  </property>
  <property fmtid="{D5CDD505-2E9C-101B-9397-08002B2CF9AE}" pid="51" name="x1ye=52">
    <vt:lpwstr>GK23Ljotge7wphcOXZpQeYRhbUIUgkHgmb28lDD7mFVf0fD1JdO1gWYNA0yyjF/BFUUiHQNGo0wI7gKdmo1uahwS4fY+otO8BWOZ1kcx58+pHw7WeIAcgarTZmADiPrPdzwY/wmz0VLse9QXBN3PAh0MlpKC+cchR/cHn5NdvSC72skv7Vc4zoq7hZYCsGfTel3r5u9YeUV1/6vUQAqxHNn03U7vWiXGzkxudzM2SPXkLoqL4HJ9eupZJWsFA/j</vt:lpwstr>
  </property>
  <property fmtid="{D5CDD505-2E9C-101B-9397-08002B2CF9AE}" pid="52" name="x1ye=53">
    <vt:lpwstr>jRvAyt7jkwZ+daqpgZTes4NmSQVKzG5kr0+wj/kGMw0DWkyda6UbrTCgazGrbIQfCR1xfg+GBMRbZFxsWn+r3O5480+6X3QQGZmu7lWm3gRQaddIJTdl8wMnG0IMruHYcW4b6fAt8c/55Q2ore9SPSVeXNo74YuOx3vHb9iq+7pVaiPBcLnAdXMpQAJCd0xI2uYH1lomQjsFfB7JJC/IMoKP97VCVxH9W+ETwTIQSTOdDsQlZf3yV4/GHfwmjay</vt:lpwstr>
  </property>
  <property fmtid="{D5CDD505-2E9C-101B-9397-08002B2CF9AE}" pid="53" name="x1ye=54">
    <vt:lpwstr>m2+RLZb4R8gneYkSc6xv2mwc79r6OnI0A+3OljZfB1HdevP56u1PSdAh79ZT5QQDvg+gHFGfJbIizQVM+bQl82MBIvSNUjPG7EoIkF8Jz5s4k82kcwJVEBKp3sMuIO2zvlLtCxUQRMyX/dtjhr6oPgzA/u6uJvk+Lfj7dISllCujiR8zKIBwO6sKnSb4/EXRxAuIjbwksB13YozqPy33sfcqJfMS4cf0kKIbWy4nQR7XG8/gPdHM6XIDYAAA==</vt:lpwstr>
  </property>
  <property fmtid="{D5CDD505-2E9C-101B-9397-08002B2CF9AE}" pid="54" name="x1ye=6">
    <vt:lpwstr>tNVCPD9FELhPgIwTW6Rsr2EjKHQz1i6m0jmRph2qbAL7StJo9WanXy33r1tSBwkDRHxfGtjRF70kqw2mDsV57mM5pDj2xvVXV3ASur10C6nzH5O/wSYCzcBIxx4/pltQX/EM3LuoWKTX76thPOwUgaSm65trGKf8avg+8rV5QD4Wns7yznaOaOApUVvOTo7orfh5kW9WYlhQ59bnKOWgL1P6E2QT5a+t/ucNSmVRUfnPVvoW1rWUvOuwxl+F0td</vt:lpwstr>
  </property>
  <property fmtid="{D5CDD505-2E9C-101B-9397-08002B2CF9AE}" pid="55" name="x1ye=7">
    <vt:lpwstr>/65FVdDjUmGsLNUYRvNEyvX80+U2j9+svj3dSxwOkBVRodkcoNu6gp6JwKyvZKTxH3lPM55VFVt3hPqVMhkc/Ofnev3+UsFClklGXRNWvV8yh1+T8Axnles7IA55TWDMpiv6Kj85lXN3Cwif++FI2qFssqIizcttuxqT/7aXwlVDJCC/9kEE2fA41sdzsyJPeokoP15gBgmCYCTZTftGGSP385fRXZQrspEvHnzzlm2olnF9uYBri3O+S+ZKjXL</vt:lpwstr>
  </property>
  <property fmtid="{D5CDD505-2E9C-101B-9397-08002B2CF9AE}" pid="56" name="x1ye=8">
    <vt:lpwstr>czqoeIt72o028BJ36T4xN7Bstz+tqwCrV5UwSAFS0lC+fXq+7EGOyr5cQ0qCnM1K/ltkwkX+KjSwlqGUYVVdOHeRjfsS2eysNexOIPDI9kXcf6zfuevK/U7d/4qC29b7pUgIVRLk9tWv5CTD2fJsIhg3l6YtCAP770tGjc2Bs7lQ0pLILKoYKcERf9L9+Jtpk93S2LgrRHupEfyUrmja58ZO6pdThQLX4ATKIY4HqSNGty2aud5HWQ1cHPMzvAM</vt:lpwstr>
  </property>
  <property fmtid="{D5CDD505-2E9C-101B-9397-08002B2CF9AE}" pid="57" name="x1ye=9">
    <vt:lpwstr>3j01R2aFZV63WxO0XQ+L2h34wMMNnqVea5Oerips2Qtt/8ZpP6eRR3pA7EkTDblWRPA3QWrDMVfVVxvzr9E6OdGRvCIPBJFGvLFdzONxDbOnC6spVAzWOo/Ev2g3G0ZHXEwr7xRNFsZrXMgE4SQ2/D6ckDhMt9HM/AlCMHq1SrSMv1vFgcjw6FIZssTMFuxatNPGYENiSqxpxLupJxP5K6/2COaMj1n7zmFEEojtbgw6LBvnF7iTae2k21OCnt0</vt:lpwstr>
  </property>
</Properties>
</file>